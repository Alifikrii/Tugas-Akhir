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8C91" w14:textId="77777777" w:rsidR="00A41945" w:rsidRDefault="000D4AA2">
      <w:pPr>
        <w:spacing w:before="48"/>
        <w:ind w:right="1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POB/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OM-P</w:t>
      </w:r>
      <w:r>
        <w:rPr>
          <w:rFonts w:ascii="Calibri" w:eastAsia="Calibri" w:hAnsi="Calibri" w:cs="Calibri"/>
          <w:spacing w:val="-1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/10/FRM-01-01</w:t>
      </w:r>
    </w:p>
    <w:p w14:paraId="08B99442" w14:textId="77777777" w:rsidR="00A41945" w:rsidRDefault="00A41945">
      <w:pPr>
        <w:spacing w:line="200" w:lineRule="exact"/>
      </w:pPr>
    </w:p>
    <w:p w14:paraId="52796BF0" w14:textId="77777777" w:rsidR="00A41945" w:rsidRDefault="00A41945">
      <w:pPr>
        <w:spacing w:line="200" w:lineRule="exact"/>
      </w:pPr>
    </w:p>
    <w:p w14:paraId="172EA65D" w14:textId="77777777" w:rsidR="00A41945" w:rsidRDefault="000D4AA2">
      <w:pPr>
        <w:spacing w:before="12" w:line="260" w:lineRule="exact"/>
        <w:rPr>
          <w:sz w:val="26"/>
          <w:szCs w:val="26"/>
        </w:rPr>
      </w:pPr>
      <w:r>
        <w:rPr>
          <w:noProof/>
          <w:w w:val="87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75F725C" wp14:editId="43B2E9E5">
            <wp:simplePos x="0" y="0"/>
            <wp:positionH relativeFrom="column">
              <wp:posOffset>-69850</wp:posOffset>
            </wp:positionH>
            <wp:positionV relativeFrom="paragraph">
              <wp:posOffset>186690</wp:posOffset>
            </wp:positionV>
            <wp:extent cx="882650" cy="88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PB-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0FEE5" w14:textId="77777777" w:rsidR="00A41945" w:rsidRDefault="000D4AA2">
      <w:pPr>
        <w:ind w:left="1540" w:right="1129"/>
        <w:rPr>
          <w:sz w:val="34"/>
          <w:szCs w:val="34"/>
        </w:rPr>
      </w:pPr>
      <w:r>
        <w:rPr>
          <w:b/>
          <w:w w:val="86"/>
          <w:sz w:val="34"/>
          <w:szCs w:val="34"/>
        </w:rPr>
        <w:t>PROGRAM</w:t>
      </w:r>
      <w:r>
        <w:rPr>
          <w:b/>
          <w:spacing w:val="-18"/>
          <w:w w:val="86"/>
          <w:sz w:val="34"/>
          <w:szCs w:val="34"/>
        </w:rPr>
        <w:t xml:space="preserve"> </w:t>
      </w:r>
      <w:r>
        <w:rPr>
          <w:b/>
          <w:w w:val="86"/>
          <w:sz w:val="34"/>
          <w:szCs w:val="34"/>
        </w:rPr>
        <w:t>STUDI</w:t>
      </w:r>
      <w:r>
        <w:rPr>
          <w:b/>
          <w:spacing w:val="42"/>
          <w:w w:val="86"/>
          <w:sz w:val="34"/>
          <w:szCs w:val="34"/>
        </w:rPr>
        <w:t xml:space="preserve"> </w:t>
      </w:r>
      <w:r>
        <w:rPr>
          <w:b/>
          <w:sz w:val="34"/>
          <w:szCs w:val="34"/>
        </w:rPr>
        <w:t>S1</w:t>
      </w:r>
      <w:r>
        <w:rPr>
          <w:b/>
          <w:spacing w:val="-13"/>
          <w:sz w:val="34"/>
          <w:szCs w:val="34"/>
        </w:rPr>
        <w:t xml:space="preserve"> </w:t>
      </w:r>
      <w:r>
        <w:rPr>
          <w:b/>
          <w:w w:val="84"/>
          <w:sz w:val="34"/>
          <w:szCs w:val="34"/>
        </w:rPr>
        <w:t>MAYOR</w:t>
      </w:r>
      <w:r>
        <w:rPr>
          <w:b/>
          <w:spacing w:val="24"/>
          <w:w w:val="84"/>
          <w:sz w:val="34"/>
          <w:szCs w:val="34"/>
        </w:rPr>
        <w:t xml:space="preserve"> </w:t>
      </w:r>
      <w:r>
        <w:rPr>
          <w:b/>
          <w:w w:val="84"/>
          <w:sz w:val="34"/>
          <w:szCs w:val="34"/>
        </w:rPr>
        <w:t>ILMU</w:t>
      </w:r>
      <w:r>
        <w:rPr>
          <w:b/>
          <w:spacing w:val="31"/>
          <w:w w:val="84"/>
          <w:sz w:val="34"/>
          <w:szCs w:val="34"/>
        </w:rPr>
        <w:t xml:space="preserve"> </w:t>
      </w:r>
      <w:r>
        <w:rPr>
          <w:b/>
          <w:w w:val="79"/>
          <w:sz w:val="34"/>
          <w:szCs w:val="34"/>
        </w:rPr>
        <w:t>K</w:t>
      </w:r>
      <w:r>
        <w:rPr>
          <w:b/>
          <w:w w:val="80"/>
          <w:sz w:val="34"/>
          <w:szCs w:val="34"/>
        </w:rPr>
        <w:t>O</w:t>
      </w:r>
      <w:r>
        <w:rPr>
          <w:b/>
          <w:w w:val="89"/>
          <w:sz w:val="34"/>
          <w:szCs w:val="34"/>
        </w:rPr>
        <w:t>M</w:t>
      </w:r>
      <w:r>
        <w:rPr>
          <w:b/>
          <w:w w:val="92"/>
          <w:sz w:val="34"/>
          <w:szCs w:val="34"/>
        </w:rPr>
        <w:t>PU</w:t>
      </w:r>
      <w:r>
        <w:rPr>
          <w:b/>
          <w:w w:val="87"/>
          <w:sz w:val="34"/>
          <w:szCs w:val="34"/>
        </w:rPr>
        <w:t>T</w:t>
      </w:r>
      <w:r>
        <w:rPr>
          <w:b/>
          <w:w w:val="78"/>
          <w:sz w:val="34"/>
          <w:szCs w:val="34"/>
        </w:rPr>
        <w:t>E</w:t>
      </w:r>
      <w:r>
        <w:rPr>
          <w:b/>
          <w:w w:val="83"/>
          <w:sz w:val="34"/>
          <w:szCs w:val="34"/>
        </w:rPr>
        <w:t xml:space="preserve">R </w:t>
      </w:r>
      <w:r>
        <w:rPr>
          <w:b/>
          <w:w w:val="85"/>
          <w:sz w:val="34"/>
          <w:szCs w:val="34"/>
        </w:rPr>
        <w:t>DEPARTEMEN</w:t>
      </w:r>
      <w:r>
        <w:rPr>
          <w:b/>
          <w:spacing w:val="19"/>
          <w:w w:val="85"/>
          <w:sz w:val="34"/>
          <w:szCs w:val="34"/>
        </w:rPr>
        <w:t xml:space="preserve"> </w:t>
      </w:r>
      <w:r>
        <w:rPr>
          <w:b/>
          <w:w w:val="85"/>
          <w:sz w:val="34"/>
          <w:szCs w:val="34"/>
        </w:rPr>
        <w:t>ILMU</w:t>
      </w:r>
      <w:r>
        <w:rPr>
          <w:b/>
          <w:spacing w:val="21"/>
          <w:w w:val="85"/>
          <w:sz w:val="34"/>
          <w:szCs w:val="34"/>
        </w:rPr>
        <w:t xml:space="preserve"> </w:t>
      </w:r>
      <w:r>
        <w:rPr>
          <w:b/>
          <w:w w:val="79"/>
          <w:sz w:val="34"/>
          <w:szCs w:val="34"/>
        </w:rPr>
        <w:t>K</w:t>
      </w:r>
      <w:r>
        <w:rPr>
          <w:b/>
          <w:w w:val="80"/>
          <w:sz w:val="34"/>
          <w:szCs w:val="34"/>
        </w:rPr>
        <w:t>O</w:t>
      </w:r>
      <w:r>
        <w:rPr>
          <w:b/>
          <w:w w:val="89"/>
          <w:sz w:val="34"/>
          <w:szCs w:val="34"/>
        </w:rPr>
        <w:t>M</w:t>
      </w:r>
      <w:r>
        <w:rPr>
          <w:b/>
          <w:w w:val="92"/>
          <w:sz w:val="34"/>
          <w:szCs w:val="34"/>
        </w:rPr>
        <w:t>PU</w:t>
      </w:r>
      <w:r>
        <w:rPr>
          <w:b/>
          <w:w w:val="87"/>
          <w:sz w:val="34"/>
          <w:szCs w:val="34"/>
        </w:rPr>
        <w:t>T</w:t>
      </w:r>
      <w:r>
        <w:rPr>
          <w:b/>
          <w:w w:val="78"/>
          <w:sz w:val="34"/>
          <w:szCs w:val="34"/>
        </w:rPr>
        <w:t>E</w:t>
      </w:r>
      <w:r>
        <w:rPr>
          <w:b/>
          <w:w w:val="83"/>
          <w:sz w:val="34"/>
          <w:szCs w:val="34"/>
        </w:rPr>
        <w:t>R</w:t>
      </w:r>
      <w:r>
        <w:rPr>
          <w:b/>
          <w:w w:val="107"/>
          <w:sz w:val="34"/>
          <w:szCs w:val="34"/>
        </w:rPr>
        <w:t>,</w:t>
      </w:r>
      <w:r>
        <w:rPr>
          <w:b/>
          <w:sz w:val="34"/>
          <w:szCs w:val="34"/>
        </w:rPr>
        <w:t xml:space="preserve"> </w:t>
      </w:r>
      <w:r>
        <w:rPr>
          <w:b/>
          <w:w w:val="83"/>
          <w:sz w:val="34"/>
          <w:szCs w:val="34"/>
        </w:rPr>
        <w:t>F</w:t>
      </w:r>
      <w:r>
        <w:rPr>
          <w:b/>
          <w:w w:val="89"/>
          <w:sz w:val="34"/>
          <w:szCs w:val="34"/>
        </w:rPr>
        <w:t>M</w:t>
      </w:r>
      <w:r>
        <w:rPr>
          <w:b/>
          <w:w w:val="84"/>
          <w:sz w:val="34"/>
          <w:szCs w:val="34"/>
        </w:rPr>
        <w:t>I</w:t>
      </w:r>
      <w:r>
        <w:rPr>
          <w:b/>
          <w:w w:val="92"/>
          <w:sz w:val="34"/>
          <w:szCs w:val="34"/>
        </w:rPr>
        <w:t>P</w:t>
      </w:r>
      <w:r>
        <w:rPr>
          <w:b/>
          <w:w w:val="87"/>
          <w:sz w:val="34"/>
          <w:szCs w:val="34"/>
        </w:rPr>
        <w:t>A</w:t>
      </w:r>
      <w:r>
        <w:rPr>
          <w:b/>
          <w:w w:val="106"/>
          <w:sz w:val="34"/>
          <w:szCs w:val="34"/>
        </w:rPr>
        <w:t>-</w:t>
      </w:r>
      <w:r>
        <w:rPr>
          <w:b/>
          <w:w w:val="84"/>
          <w:sz w:val="34"/>
          <w:szCs w:val="34"/>
        </w:rPr>
        <w:t>I</w:t>
      </w:r>
      <w:r>
        <w:rPr>
          <w:b/>
          <w:w w:val="92"/>
          <w:sz w:val="34"/>
          <w:szCs w:val="34"/>
        </w:rPr>
        <w:t>P</w:t>
      </w:r>
      <w:r>
        <w:rPr>
          <w:b/>
          <w:w w:val="90"/>
          <w:sz w:val="34"/>
          <w:szCs w:val="34"/>
        </w:rPr>
        <w:t>B</w:t>
      </w:r>
    </w:p>
    <w:p w14:paraId="682F9179" w14:textId="77777777" w:rsidR="00A41945" w:rsidRDefault="000D4AA2">
      <w:pPr>
        <w:spacing w:before="7"/>
        <w:ind w:left="1525"/>
        <w:rPr>
          <w:sz w:val="22"/>
          <w:szCs w:val="22"/>
        </w:rPr>
      </w:pPr>
      <w:r>
        <w:rPr>
          <w:w w:val="87"/>
          <w:sz w:val="22"/>
          <w:szCs w:val="22"/>
        </w:rPr>
        <w:t>Jl.</w:t>
      </w:r>
      <w:r>
        <w:rPr>
          <w:spacing w:val="1"/>
          <w:w w:val="87"/>
          <w:sz w:val="22"/>
          <w:szCs w:val="22"/>
        </w:rPr>
        <w:t xml:space="preserve"> </w:t>
      </w:r>
      <w:r>
        <w:rPr>
          <w:sz w:val="22"/>
          <w:szCs w:val="22"/>
        </w:rPr>
        <w:t>Meranti,</w:t>
      </w:r>
      <w:r>
        <w:rPr>
          <w:spacing w:val="12"/>
          <w:sz w:val="22"/>
          <w:szCs w:val="22"/>
        </w:rPr>
        <w:t xml:space="preserve"> </w:t>
      </w:r>
      <w:r>
        <w:rPr>
          <w:w w:val="80"/>
          <w:sz w:val="22"/>
          <w:szCs w:val="22"/>
        </w:rPr>
        <w:t>K</w:t>
      </w:r>
      <w:r>
        <w:rPr>
          <w:w w:val="103"/>
          <w:sz w:val="22"/>
          <w:szCs w:val="22"/>
        </w:rPr>
        <w:t>am</w:t>
      </w:r>
      <w:r>
        <w:rPr>
          <w:w w:val="105"/>
          <w:sz w:val="22"/>
          <w:szCs w:val="22"/>
        </w:rPr>
        <w:t>pu</w:t>
      </w:r>
      <w:r>
        <w:rPr>
          <w:w w:val="99"/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w w:val="87"/>
          <w:sz w:val="22"/>
          <w:szCs w:val="22"/>
        </w:rPr>
        <w:t>IPB</w:t>
      </w:r>
      <w:r>
        <w:rPr>
          <w:spacing w:val="3"/>
          <w:w w:val="87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Darmaga,</w:t>
      </w:r>
      <w:r>
        <w:rPr>
          <w:spacing w:val="2"/>
          <w:w w:val="98"/>
          <w:sz w:val="22"/>
          <w:szCs w:val="22"/>
        </w:rPr>
        <w:t xml:space="preserve"> </w:t>
      </w:r>
      <w:r>
        <w:rPr>
          <w:sz w:val="22"/>
          <w:szCs w:val="22"/>
        </w:rPr>
        <w:t>Wing</w:t>
      </w:r>
      <w:r>
        <w:rPr>
          <w:spacing w:val="-22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20</w:t>
      </w:r>
      <w:r>
        <w:rPr>
          <w:spacing w:val="-3"/>
          <w:w w:val="93"/>
          <w:sz w:val="22"/>
          <w:szCs w:val="22"/>
        </w:rPr>
        <w:t xml:space="preserve"> </w:t>
      </w:r>
      <w:r>
        <w:rPr>
          <w:w w:val="78"/>
          <w:sz w:val="22"/>
          <w:szCs w:val="22"/>
        </w:rPr>
        <w:t>L</w:t>
      </w:r>
      <w:r>
        <w:rPr>
          <w:w w:val="104"/>
          <w:sz w:val="22"/>
          <w:szCs w:val="22"/>
        </w:rPr>
        <w:t>e</w:t>
      </w:r>
      <w:r>
        <w:rPr>
          <w:w w:val="98"/>
          <w:sz w:val="22"/>
          <w:szCs w:val="22"/>
        </w:rPr>
        <w:t>v</w:t>
      </w:r>
      <w:r>
        <w:rPr>
          <w:w w:val="104"/>
          <w:sz w:val="22"/>
          <w:szCs w:val="22"/>
        </w:rPr>
        <w:t>e</w:t>
      </w:r>
      <w:r>
        <w:rPr>
          <w:w w:val="97"/>
          <w:sz w:val="22"/>
          <w:szCs w:val="22"/>
        </w:rPr>
        <w:t>l</w:t>
      </w:r>
      <w:r>
        <w:rPr>
          <w:spacing w:val="-7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V,</w:t>
      </w:r>
      <w:r>
        <w:rPr>
          <w:spacing w:val="-1"/>
          <w:w w:val="90"/>
          <w:sz w:val="22"/>
          <w:szCs w:val="22"/>
        </w:rPr>
        <w:t xml:space="preserve"> </w:t>
      </w:r>
      <w:r>
        <w:rPr>
          <w:w w:val="82"/>
          <w:sz w:val="22"/>
          <w:szCs w:val="22"/>
        </w:rPr>
        <w:t>D</w:t>
      </w:r>
      <w:r>
        <w:rPr>
          <w:w w:val="103"/>
          <w:sz w:val="22"/>
          <w:szCs w:val="22"/>
        </w:rPr>
        <w:t>a</w:t>
      </w:r>
      <w:r>
        <w:rPr>
          <w:w w:val="118"/>
          <w:sz w:val="22"/>
          <w:szCs w:val="22"/>
        </w:rPr>
        <w:t>r</w:t>
      </w:r>
      <w:r>
        <w:rPr>
          <w:w w:val="103"/>
          <w:sz w:val="22"/>
          <w:szCs w:val="22"/>
        </w:rPr>
        <w:t>ma</w:t>
      </w:r>
      <w:r>
        <w:rPr>
          <w:w w:val="97"/>
          <w:sz w:val="22"/>
          <w:szCs w:val="22"/>
        </w:rPr>
        <w:t>g</w:t>
      </w:r>
      <w:r>
        <w:rPr>
          <w:w w:val="103"/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16680</w:t>
      </w:r>
      <w:r>
        <w:rPr>
          <w:spacing w:val="-3"/>
          <w:w w:val="93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Bogor</w:t>
      </w:r>
    </w:p>
    <w:p w14:paraId="03ECB995" w14:textId="77777777" w:rsidR="00A41945" w:rsidRDefault="000D4AA2">
      <w:pPr>
        <w:spacing w:before="1"/>
        <w:ind w:left="1488" w:right="3606"/>
        <w:jc w:val="center"/>
        <w:rPr>
          <w:sz w:val="22"/>
          <w:szCs w:val="22"/>
        </w:rPr>
      </w:pPr>
      <w:r>
        <w:rPr>
          <w:w w:val="90"/>
          <w:sz w:val="22"/>
          <w:szCs w:val="22"/>
        </w:rPr>
        <w:t>T</w:t>
      </w:r>
      <w:r>
        <w:rPr>
          <w:w w:val="104"/>
          <w:sz w:val="22"/>
          <w:szCs w:val="22"/>
        </w:rPr>
        <w:t>e</w:t>
      </w:r>
      <w:r>
        <w:rPr>
          <w:w w:val="97"/>
          <w:sz w:val="22"/>
          <w:szCs w:val="22"/>
        </w:rPr>
        <w:t>l</w:t>
      </w:r>
      <w:r>
        <w:rPr>
          <w:w w:val="105"/>
          <w:sz w:val="22"/>
          <w:szCs w:val="22"/>
        </w:rPr>
        <w:t>p</w:t>
      </w:r>
      <w:r>
        <w:rPr>
          <w:w w:val="169"/>
          <w:sz w:val="22"/>
          <w:szCs w:val="22"/>
        </w:rPr>
        <w:t>/</w:t>
      </w:r>
      <w:r>
        <w:rPr>
          <w:w w:val="85"/>
          <w:sz w:val="22"/>
          <w:szCs w:val="22"/>
        </w:rPr>
        <w:t>F</w:t>
      </w:r>
      <w:r>
        <w:rPr>
          <w:w w:val="103"/>
          <w:sz w:val="22"/>
          <w:szCs w:val="22"/>
        </w:rPr>
        <w:t>a</w:t>
      </w:r>
      <w:r>
        <w:rPr>
          <w:sz w:val="22"/>
          <w:szCs w:val="22"/>
        </w:rPr>
        <w:t>x</w:t>
      </w:r>
      <w:r>
        <w:rPr>
          <w:spacing w:val="-7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(0251)</w:t>
      </w:r>
      <w:r>
        <w:rPr>
          <w:spacing w:val="6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8625584,</w:t>
      </w:r>
      <w:r>
        <w:rPr>
          <w:spacing w:val="5"/>
          <w:w w:val="9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e</w:t>
      </w:r>
      <w:r>
        <w:rPr>
          <w:w w:val="101"/>
          <w:sz w:val="22"/>
          <w:szCs w:val="22"/>
        </w:rPr>
        <w:t>-</w:t>
      </w:r>
      <w:r>
        <w:rPr>
          <w:w w:val="103"/>
          <w:sz w:val="22"/>
          <w:szCs w:val="22"/>
        </w:rPr>
        <w:t>ma</w:t>
      </w:r>
      <w:r>
        <w:rPr>
          <w:w w:val="97"/>
          <w:sz w:val="22"/>
          <w:szCs w:val="22"/>
        </w:rPr>
        <w:t>il</w:t>
      </w:r>
      <w:r>
        <w:rPr>
          <w:w w:val="82"/>
          <w:sz w:val="22"/>
          <w:szCs w:val="22"/>
        </w:rPr>
        <w:t>:</w:t>
      </w:r>
      <w:r>
        <w:rPr>
          <w:spacing w:val="-7"/>
          <w:sz w:val="22"/>
          <w:szCs w:val="22"/>
        </w:rPr>
        <w:t xml:space="preserve"> </w:t>
      </w:r>
      <w:hyperlink r:id="rId6">
        <w:r>
          <w:rPr>
            <w:w w:val="97"/>
            <w:sz w:val="22"/>
            <w:szCs w:val="22"/>
          </w:rPr>
          <w:t>il</w:t>
        </w:r>
        <w:r>
          <w:rPr>
            <w:sz w:val="22"/>
            <w:szCs w:val="22"/>
          </w:rPr>
          <w:t>ko</w:t>
        </w:r>
        <w:r>
          <w:rPr>
            <w:w w:val="103"/>
            <w:sz w:val="22"/>
            <w:szCs w:val="22"/>
          </w:rPr>
          <w:t>m</w:t>
        </w:r>
        <w:r>
          <w:rPr>
            <w:w w:val="87"/>
            <w:sz w:val="22"/>
            <w:szCs w:val="22"/>
          </w:rPr>
          <w:t>@</w:t>
        </w:r>
        <w:r>
          <w:rPr>
            <w:w w:val="97"/>
            <w:sz w:val="22"/>
            <w:szCs w:val="22"/>
          </w:rPr>
          <w:t>i</w:t>
        </w:r>
        <w:r>
          <w:rPr>
            <w:w w:val="105"/>
            <w:sz w:val="22"/>
            <w:szCs w:val="22"/>
          </w:rPr>
          <w:t>p</w:t>
        </w:r>
        <w:r>
          <w:rPr>
            <w:w w:val="101"/>
            <w:sz w:val="22"/>
            <w:szCs w:val="22"/>
          </w:rPr>
          <w:t>b</w:t>
        </w:r>
        <w:r>
          <w:rPr>
            <w:w w:val="91"/>
            <w:sz w:val="22"/>
            <w:szCs w:val="22"/>
          </w:rPr>
          <w:t>.</w:t>
        </w:r>
        <w:r>
          <w:rPr>
            <w:w w:val="103"/>
            <w:sz w:val="22"/>
            <w:szCs w:val="22"/>
          </w:rPr>
          <w:t>a</w:t>
        </w:r>
        <w:r>
          <w:rPr>
            <w:w w:val="98"/>
            <w:sz w:val="22"/>
            <w:szCs w:val="22"/>
          </w:rPr>
          <w:t>c</w:t>
        </w:r>
        <w:r>
          <w:rPr>
            <w:w w:val="91"/>
            <w:sz w:val="22"/>
            <w:szCs w:val="22"/>
          </w:rPr>
          <w:t>.</w:t>
        </w:r>
        <w:r>
          <w:rPr>
            <w:w w:val="97"/>
            <w:sz w:val="22"/>
            <w:szCs w:val="22"/>
          </w:rPr>
          <w:t>i</w:t>
        </w:r>
        <w:r>
          <w:rPr>
            <w:w w:val="104"/>
            <w:sz w:val="22"/>
            <w:szCs w:val="22"/>
          </w:rPr>
          <w:t>d</w:t>
        </w:r>
      </w:hyperlink>
    </w:p>
    <w:p w14:paraId="2B984ED0" w14:textId="77777777" w:rsidR="00A41945" w:rsidRDefault="00A41945">
      <w:pPr>
        <w:spacing w:before="5" w:line="180" w:lineRule="exact"/>
        <w:rPr>
          <w:sz w:val="19"/>
          <w:szCs w:val="19"/>
        </w:rPr>
      </w:pPr>
    </w:p>
    <w:p w14:paraId="0D14588F" w14:textId="77777777" w:rsidR="00A41945" w:rsidRDefault="00C116D1">
      <w:pPr>
        <w:ind w:left="280"/>
        <w:rPr>
          <w:sz w:val="6"/>
          <w:szCs w:val="6"/>
        </w:rPr>
      </w:pPr>
      <w:r>
        <w:pict w14:anchorId="41C3D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pt">
            <v:imagedata r:id="rId7" o:title=""/>
          </v:shape>
        </w:pict>
      </w:r>
    </w:p>
    <w:p w14:paraId="60961501" w14:textId="77777777" w:rsidR="00A41945" w:rsidRDefault="00A41945">
      <w:pPr>
        <w:spacing w:line="200" w:lineRule="exact"/>
      </w:pPr>
    </w:p>
    <w:p w14:paraId="78B0A3E6" w14:textId="77777777" w:rsidR="00A41945" w:rsidRDefault="00A41945">
      <w:pPr>
        <w:spacing w:line="200" w:lineRule="exact"/>
      </w:pPr>
    </w:p>
    <w:p w14:paraId="2B8C94E9" w14:textId="77777777" w:rsidR="00A41945" w:rsidRDefault="00A41945">
      <w:pPr>
        <w:spacing w:before="1" w:line="200" w:lineRule="exact"/>
      </w:pPr>
    </w:p>
    <w:p w14:paraId="4B3966EA" w14:textId="297990EE" w:rsidR="00A41945" w:rsidRDefault="000D4AA2">
      <w:pPr>
        <w:ind w:left="2006" w:right="2026"/>
        <w:jc w:val="center"/>
        <w:rPr>
          <w:sz w:val="26"/>
          <w:szCs w:val="26"/>
        </w:rPr>
      </w:pPr>
      <w:r>
        <w:rPr>
          <w:b/>
          <w:w w:val="84"/>
          <w:sz w:val="26"/>
          <w:szCs w:val="26"/>
        </w:rPr>
        <w:t>FORMULIR</w:t>
      </w:r>
      <w:r>
        <w:rPr>
          <w:b/>
          <w:spacing w:val="10"/>
          <w:w w:val="84"/>
          <w:sz w:val="26"/>
          <w:szCs w:val="26"/>
        </w:rPr>
        <w:t xml:space="preserve"> </w:t>
      </w:r>
      <w:r>
        <w:rPr>
          <w:b/>
          <w:w w:val="84"/>
          <w:sz w:val="26"/>
          <w:szCs w:val="26"/>
        </w:rPr>
        <w:t xml:space="preserve">PENDAFTARAN </w:t>
      </w:r>
      <w:r>
        <w:rPr>
          <w:b/>
          <w:spacing w:val="11"/>
          <w:w w:val="84"/>
          <w:sz w:val="26"/>
          <w:szCs w:val="26"/>
        </w:rPr>
        <w:t xml:space="preserve"> </w:t>
      </w:r>
      <w:r>
        <w:rPr>
          <w:b/>
          <w:w w:val="84"/>
          <w:sz w:val="26"/>
          <w:szCs w:val="26"/>
        </w:rPr>
        <w:t>KOLOKIUM</w:t>
      </w:r>
      <w:r>
        <w:rPr>
          <w:b/>
          <w:spacing w:val="-13"/>
          <w:w w:val="84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(</w:t>
      </w:r>
      <w:r>
        <w:rPr>
          <w:b/>
          <w:w w:val="79"/>
          <w:sz w:val="26"/>
          <w:szCs w:val="26"/>
        </w:rPr>
        <w:t>K</w:t>
      </w:r>
      <w:r>
        <w:rPr>
          <w:b/>
          <w:w w:val="80"/>
          <w:sz w:val="26"/>
          <w:szCs w:val="26"/>
        </w:rPr>
        <w:t>O</w:t>
      </w:r>
      <w:r>
        <w:rPr>
          <w:b/>
          <w:w w:val="89"/>
          <w:sz w:val="26"/>
          <w:szCs w:val="26"/>
        </w:rPr>
        <w:t>M</w:t>
      </w:r>
      <w:r>
        <w:rPr>
          <w:b/>
          <w:w w:val="101"/>
          <w:sz w:val="26"/>
          <w:szCs w:val="26"/>
        </w:rPr>
        <w:t>497</w:t>
      </w:r>
      <w:r>
        <w:rPr>
          <w:b/>
          <w:w w:val="99"/>
          <w:sz w:val="26"/>
          <w:szCs w:val="26"/>
        </w:rPr>
        <w:t xml:space="preserve">) </w:t>
      </w:r>
      <w:r>
        <w:rPr>
          <w:b/>
          <w:w w:val="85"/>
          <w:sz w:val="26"/>
          <w:szCs w:val="26"/>
        </w:rPr>
        <w:t>TAHUN</w:t>
      </w:r>
      <w:r>
        <w:rPr>
          <w:b/>
          <w:spacing w:val="45"/>
          <w:w w:val="85"/>
          <w:sz w:val="26"/>
          <w:szCs w:val="26"/>
        </w:rPr>
        <w:t xml:space="preserve"> </w:t>
      </w:r>
      <w:r>
        <w:rPr>
          <w:b/>
          <w:w w:val="85"/>
          <w:sz w:val="26"/>
          <w:szCs w:val="26"/>
        </w:rPr>
        <w:t>AKADEMIK</w:t>
      </w:r>
      <w:r>
        <w:rPr>
          <w:b/>
          <w:spacing w:val="-5"/>
          <w:w w:val="85"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20</w:t>
      </w:r>
      <w:r w:rsidR="00100D3F">
        <w:rPr>
          <w:b/>
          <w:w w:val="101"/>
          <w:sz w:val="26"/>
          <w:szCs w:val="26"/>
        </w:rPr>
        <w:t>22</w:t>
      </w:r>
      <w:r>
        <w:rPr>
          <w:b/>
          <w:w w:val="171"/>
          <w:sz w:val="26"/>
          <w:szCs w:val="26"/>
        </w:rPr>
        <w:t>/</w:t>
      </w:r>
      <w:r>
        <w:rPr>
          <w:b/>
          <w:w w:val="101"/>
          <w:sz w:val="26"/>
          <w:szCs w:val="26"/>
        </w:rPr>
        <w:t>2</w:t>
      </w:r>
      <w:r w:rsidR="00100D3F">
        <w:rPr>
          <w:b/>
          <w:w w:val="101"/>
          <w:sz w:val="26"/>
          <w:szCs w:val="26"/>
        </w:rPr>
        <w:t>023</w:t>
      </w:r>
    </w:p>
    <w:p w14:paraId="742E08A7" w14:textId="77777777" w:rsidR="00A41945" w:rsidRDefault="00A41945">
      <w:pPr>
        <w:spacing w:before="10" w:line="260" w:lineRule="exact"/>
        <w:rPr>
          <w:sz w:val="26"/>
          <w:szCs w:val="26"/>
        </w:rPr>
      </w:pPr>
    </w:p>
    <w:p w14:paraId="250EF338" w14:textId="055745F9" w:rsidR="00A41945" w:rsidRDefault="000D4AA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Nama/NIM                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100D3F">
        <w:rPr>
          <w:sz w:val="24"/>
          <w:szCs w:val="24"/>
        </w:rPr>
        <w:t>Andi Muhammad Alifikri</w:t>
      </w:r>
      <w:r w:rsidR="000B3A60">
        <w:rPr>
          <w:sz w:val="24"/>
          <w:szCs w:val="24"/>
        </w:rPr>
        <w:t>/G64190005</w:t>
      </w:r>
    </w:p>
    <w:p w14:paraId="49956B42" w14:textId="2B16297E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>No.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elp./HP                     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100D3F">
        <w:rPr>
          <w:sz w:val="24"/>
          <w:szCs w:val="24"/>
        </w:rPr>
        <w:t>085757854894</w:t>
      </w:r>
    </w:p>
    <w:p w14:paraId="04409A7F" w14:textId="57CF271F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Email                                           </w:t>
      </w:r>
      <w:r>
        <w:rPr>
          <w:spacing w:val="27"/>
          <w:sz w:val="24"/>
          <w:szCs w:val="24"/>
        </w:rPr>
        <w:t xml:space="preserve"> </w:t>
      </w:r>
      <w:r w:rsidR="00100D3F">
        <w:rPr>
          <w:spacing w:val="27"/>
          <w:sz w:val="24"/>
          <w:szCs w:val="24"/>
        </w:rPr>
        <w:t>: andimuhammadalifikri@apps.ipb.ac.id</w:t>
      </w:r>
    </w:p>
    <w:p w14:paraId="3D73B39B" w14:textId="62BFFD6C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Komisi Pembimbing               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 w:rsidR="0066298D" w:rsidRPr="0066298D">
        <w:rPr>
          <w:sz w:val="24"/>
          <w:szCs w:val="24"/>
        </w:rPr>
        <w:t xml:space="preserve">Dr. KARLISA PRIANDANA, S.T., M.Eng </w:t>
      </w:r>
      <w:r>
        <w:rPr>
          <w:sz w:val="24"/>
          <w:szCs w:val="24"/>
        </w:rPr>
        <w:t>(Ketua)</w:t>
      </w:r>
    </w:p>
    <w:p w14:paraId="1ABE275D" w14:textId="6BE4B506" w:rsidR="00A41945" w:rsidRDefault="000D4AA2">
      <w:pPr>
        <w:spacing w:before="41"/>
        <w:ind w:left="35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298D" w:rsidRPr="0066298D">
        <w:rPr>
          <w:sz w:val="24"/>
          <w:szCs w:val="24"/>
        </w:rPr>
        <w:t>Medria Kusuma Dewi Hardhienata, S.Komp., Ph.D.</w:t>
      </w:r>
      <w:r>
        <w:rPr>
          <w:sz w:val="24"/>
          <w:szCs w:val="24"/>
        </w:rPr>
        <w:t xml:space="preserve">        (Anggota)</w:t>
      </w:r>
    </w:p>
    <w:p w14:paraId="0BF8DD66" w14:textId="77777777" w:rsidR="00A41945" w:rsidRDefault="00A41945">
      <w:pPr>
        <w:spacing w:before="9" w:line="140" w:lineRule="exact"/>
        <w:rPr>
          <w:sz w:val="15"/>
          <w:szCs w:val="15"/>
        </w:rPr>
      </w:pPr>
    </w:p>
    <w:p w14:paraId="655257E3" w14:textId="77777777" w:rsidR="00A41945" w:rsidRDefault="00A41945">
      <w:pPr>
        <w:spacing w:line="200" w:lineRule="exact"/>
      </w:pPr>
    </w:p>
    <w:p w14:paraId="23028465" w14:textId="3CAB0993" w:rsidR="00A41945" w:rsidRDefault="000D4AA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Pembahas (Nama/NIM)     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217592"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 w:rsidR="000B3A60">
        <w:rPr>
          <w:sz w:val="24"/>
          <w:szCs w:val="24"/>
        </w:rPr>
        <w:t>Alfariz Gilang Septian/G64190066</w:t>
      </w:r>
    </w:p>
    <w:p w14:paraId="329DE3DE" w14:textId="188C5FED" w:rsidR="00A41945" w:rsidRDefault="000D4AA2" w:rsidP="00AA5B9B">
      <w:pPr>
        <w:spacing w:before="41"/>
        <w:ind w:left="3482" w:right="1358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A5B9B">
        <w:rPr>
          <w:sz w:val="24"/>
          <w:szCs w:val="24"/>
        </w:rPr>
        <w:t>Muhammad Dafa Athaullah/G64190073</w:t>
      </w:r>
    </w:p>
    <w:p w14:paraId="6E3B98EF" w14:textId="4BB5A5E9" w:rsidR="00A41945" w:rsidRDefault="000D4AA2" w:rsidP="00AA5B9B">
      <w:pPr>
        <w:spacing w:before="41"/>
        <w:ind w:left="3482" w:right="1925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A5B9B">
        <w:rPr>
          <w:sz w:val="24"/>
          <w:szCs w:val="24"/>
        </w:rPr>
        <w:t>Grey Safiq Kusuma/G64190017</w:t>
      </w:r>
    </w:p>
    <w:p w14:paraId="7F66E821" w14:textId="77777777" w:rsidR="00A41945" w:rsidRDefault="00A41945">
      <w:pPr>
        <w:spacing w:before="9" w:line="140" w:lineRule="exact"/>
        <w:rPr>
          <w:sz w:val="15"/>
          <w:szCs w:val="15"/>
        </w:rPr>
      </w:pPr>
    </w:p>
    <w:p w14:paraId="29E43BFE" w14:textId="77777777" w:rsidR="00A41945" w:rsidRDefault="00A41945">
      <w:pPr>
        <w:spacing w:line="200" w:lineRule="exact"/>
      </w:pPr>
    </w:p>
    <w:p w14:paraId="74E99550" w14:textId="672CDA4A" w:rsidR="00A41945" w:rsidRDefault="000D4AA2" w:rsidP="008958BE">
      <w:pPr>
        <w:ind w:left="3402" w:hanging="3260"/>
      </w:pPr>
      <w:r>
        <w:rPr>
          <w:sz w:val="24"/>
          <w:szCs w:val="24"/>
        </w:rPr>
        <w:t xml:space="preserve">Judul Usulan Penelitian                : </w:t>
      </w:r>
      <w:r w:rsidR="008958BE" w:rsidRPr="008958BE">
        <w:rPr>
          <w:b/>
          <w:bCs/>
          <w:sz w:val="24"/>
          <w:szCs w:val="24"/>
        </w:rPr>
        <w:t xml:space="preserve">Implementasi Algoritme </w:t>
      </w:r>
      <w:r w:rsidR="008958BE" w:rsidRPr="008958BE">
        <w:rPr>
          <w:b/>
          <w:bCs/>
          <w:i/>
          <w:iCs/>
          <w:sz w:val="24"/>
          <w:szCs w:val="24"/>
        </w:rPr>
        <w:t xml:space="preserve">Generative Adversarial Networks </w:t>
      </w:r>
      <w:r w:rsidR="008958BE" w:rsidRPr="008958BE">
        <w:rPr>
          <w:b/>
          <w:bCs/>
          <w:sz w:val="24"/>
          <w:szCs w:val="24"/>
        </w:rPr>
        <w:t xml:space="preserve">(GAN) dalam Menangani </w:t>
      </w:r>
      <w:r w:rsidR="008958BE" w:rsidRPr="008958BE">
        <w:rPr>
          <w:b/>
          <w:bCs/>
          <w:i/>
          <w:iCs/>
          <w:sz w:val="24"/>
          <w:szCs w:val="24"/>
        </w:rPr>
        <w:t xml:space="preserve">Imbalance Data </w:t>
      </w:r>
      <w:r w:rsidR="008958BE" w:rsidRPr="008958BE">
        <w:rPr>
          <w:b/>
          <w:bCs/>
          <w:sz w:val="24"/>
          <w:szCs w:val="24"/>
        </w:rPr>
        <w:t>Citra Multispektral Lahan Sawah Untuk Klasifikasi Kesuburan Lahan</w:t>
      </w:r>
    </w:p>
    <w:p w14:paraId="401208D6" w14:textId="77777777" w:rsidR="00A41945" w:rsidRDefault="00A41945">
      <w:pPr>
        <w:spacing w:line="200" w:lineRule="exact"/>
      </w:pPr>
    </w:p>
    <w:p w14:paraId="0EE9CD71" w14:textId="77777777" w:rsidR="00A41945" w:rsidRDefault="00A41945">
      <w:pPr>
        <w:spacing w:before="15" w:line="220" w:lineRule="exact"/>
        <w:rPr>
          <w:sz w:val="22"/>
          <w:szCs w:val="22"/>
        </w:rPr>
      </w:pPr>
    </w:p>
    <w:p w14:paraId="3A7B1768" w14:textId="77777777" w:rsidR="00A41945" w:rsidRDefault="000D4AA2">
      <w:pPr>
        <w:ind w:left="100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aktu Kolokium</w:t>
      </w:r>
    </w:p>
    <w:p w14:paraId="1F3DC2D4" w14:textId="42230F8D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>Hari/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anggal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D85DAD">
        <w:rPr>
          <w:sz w:val="24"/>
          <w:szCs w:val="24"/>
        </w:rPr>
        <w:t>Kamis, 15 Desember 2022</w:t>
      </w:r>
    </w:p>
    <w:p w14:paraId="154FDBF3" w14:textId="5E97F21C" w:rsidR="00D85DAD" w:rsidRDefault="000D4AA2">
      <w:pPr>
        <w:spacing w:before="41" w:line="276" w:lineRule="auto"/>
        <w:ind w:left="100" w:right="3463"/>
        <w:rPr>
          <w:sz w:val="24"/>
          <w:szCs w:val="24"/>
        </w:rPr>
      </w:pPr>
      <w:r>
        <w:rPr>
          <w:sz w:val="24"/>
          <w:szCs w:val="24"/>
        </w:rPr>
        <w:t xml:space="preserve">Jam                  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D85DAD">
        <w:rPr>
          <w:sz w:val="24"/>
          <w:szCs w:val="24"/>
        </w:rPr>
        <w:t>14.00</w:t>
      </w:r>
      <w:r w:rsidR="00C116D1">
        <w:rPr>
          <w:sz w:val="24"/>
          <w:szCs w:val="24"/>
        </w:rPr>
        <w:t xml:space="preserve"> WIB</w:t>
      </w:r>
    </w:p>
    <w:p w14:paraId="1F6814E3" w14:textId="0BE57709" w:rsidR="00A41945" w:rsidRDefault="000D4AA2">
      <w:pPr>
        <w:spacing w:before="41" w:line="276" w:lineRule="auto"/>
        <w:ind w:left="100" w:right="3463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empat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hyperlink r:id="rId8" w:history="1">
        <w:r w:rsidR="00D85DAD" w:rsidRPr="00FC2EFE">
          <w:rPr>
            <w:rStyle w:val="Hyperlink"/>
            <w:sz w:val="24"/>
            <w:szCs w:val="24"/>
          </w:rPr>
          <w:t>Zoom Virtual</w:t>
        </w:r>
        <w:r w:rsidR="00FC2EFE" w:rsidRPr="00FC2EFE">
          <w:rPr>
            <w:rStyle w:val="Hyperlink"/>
            <w:sz w:val="24"/>
            <w:szCs w:val="24"/>
          </w:rPr>
          <w:t xml:space="preserve"> Meeting</w:t>
        </w:r>
      </w:hyperlink>
    </w:p>
    <w:p w14:paraId="76F60215" w14:textId="77777777" w:rsidR="00A41945" w:rsidRDefault="00A41945">
      <w:pPr>
        <w:spacing w:line="200" w:lineRule="exact"/>
      </w:pPr>
    </w:p>
    <w:p w14:paraId="56BAD39E" w14:textId="77777777" w:rsidR="00A41945" w:rsidRDefault="00A41945">
      <w:pPr>
        <w:spacing w:line="200" w:lineRule="exact"/>
      </w:pPr>
    </w:p>
    <w:p w14:paraId="58553521" w14:textId="77777777" w:rsidR="00A41945" w:rsidRDefault="00A41945">
      <w:pPr>
        <w:spacing w:line="200" w:lineRule="exact"/>
      </w:pPr>
    </w:p>
    <w:p w14:paraId="57E41FEF" w14:textId="77777777" w:rsidR="00A41945" w:rsidRDefault="00A41945">
      <w:pPr>
        <w:spacing w:before="9" w:line="220" w:lineRule="exact"/>
        <w:rPr>
          <w:sz w:val="22"/>
          <w:szCs w:val="22"/>
        </w:rPr>
      </w:pPr>
    </w:p>
    <w:p w14:paraId="65A9F1B5" w14:textId="3FD40EAE" w:rsidR="00A41945" w:rsidRDefault="00FC2EFE">
      <w:pPr>
        <w:ind w:left="52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D4AA2">
        <w:rPr>
          <w:sz w:val="24"/>
          <w:szCs w:val="24"/>
        </w:rPr>
        <w:t>Bogo</w:t>
      </w:r>
      <w:r w:rsidR="000D4AA2">
        <w:rPr>
          <w:spacing w:val="-10"/>
          <w:sz w:val="24"/>
          <w:szCs w:val="24"/>
        </w:rPr>
        <w:t>r</w:t>
      </w:r>
      <w:r w:rsidR="000D4AA2">
        <w:rPr>
          <w:sz w:val="24"/>
          <w:szCs w:val="24"/>
        </w:rPr>
        <w:t xml:space="preserve">, </w:t>
      </w:r>
      <w:r>
        <w:rPr>
          <w:sz w:val="24"/>
          <w:szCs w:val="24"/>
        </w:rPr>
        <w:t>12 Desember 2022</w:t>
      </w:r>
    </w:p>
    <w:p w14:paraId="43AA9D72" w14:textId="77777777" w:rsidR="00A41945" w:rsidRDefault="00A41945">
      <w:pPr>
        <w:spacing w:before="16" w:line="260" w:lineRule="exact"/>
        <w:rPr>
          <w:sz w:val="26"/>
          <w:szCs w:val="26"/>
        </w:rPr>
      </w:pPr>
    </w:p>
    <w:p w14:paraId="0366FF73" w14:textId="6F57376C" w:rsidR="00A41945" w:rsidRDefault="000D4AA2" w:rsidP="00FC2EFE">
      <w:pPr>
        <w:tabs>
          <w:tab w:val="left" w:pos="8222"/>
        </w:tabs>
        <w:ind w:left="100" w:right="224"/>
        <w:rPr>
          <w:sz w:val="24"/>
          <w:szCs w:val="24"/>
        </w:rPr>
      </w:pPr>
      <w:r>
        <w:rPr>
          <w:sz w:val="24"/>
          <w:szCs w:val="24"/>
        </w:rPr>
        <w:t xml:space="preserve">Mengetahui dan menyetujui                                       </w:t>
      </w:r>
      <w:r>
        <w:rPr>
          <w:spacing w:val="7"/>
          <w:sz w:val="24"/>
          <w:szCs w:val="24"/>
        </w:rPr>
        <w:t xml:space="preserve"> </w:t>
      </w:r>
      <w:r w:rsidR="00FC2EFE">
        <w:rPr>
          <w:spacing w:val="7"/>
          <w:sz w:val="24"/>
          <w:szCs w:val="24"/>
        </w:rPr>
        <w:t xml:space="preserve">    </w:t>
      </w:r>
      <w:r>
        <w:rPr>
          <w:sz w:val="24"/>
          <w:szCs w:val="24"/>
        </w:rPr>
        <w:t xml:space="preserve">Mahasiswa yang mengusulkan, </w:t>
      </w:r>
      <w:r w:rsidR="00100D3F">
        <w:rPr>
          <w:sz w:val="24"/>
          <w:szCs w:val="24"/>
        </w:rPr>
        <w:t>Anggota</w:t>
      </w:r>
      <w:r>
        <w:rPr>
          <w:sz w:val="24"/>
          <w:szCs w:val="24"/>
        </w:rPr>
        <w:t xml:space="preserve"> Komisi Pembimbing,</w:t>
      </w:r>
    </w:p>
    <w:p w14:paraId="21629ADF" w14:textId="77777777" w:rsidR="00A41945" w:rsidRDefault="00A41945">
      <w:pPr>
        <w:spacing w:line="200" w:lineRule="exact"/>
      </w:pPr>
    </w:p>
    <w:p w14:paraId="5EDC2A69" w14:textId="77777777" w:rsidR="00A41945" w:rsidRDefault="00A41945">
      <w:pPr>
        <w:spacing w:line="200" w:lineRule="exact"/>
      </w:pPr>
    </w:p>
    <w:p w14:paraId="3F53F056" w14:textId="77777777" w:rsidR="00A41945" w:rsidRDefault="00A41945">
      <w:pPr>
        <w:spacing w:line="200" w:lineRule="exact"/>
      </w:pPr>
    </w:p>
    <w:p w14:paraId="1237E631" w14:textId="77777777" w:rsidR="00A41945" w:rsidRDefault="00A41945">
      <w:pPr>
        <w:spacing w:before="8" w:line="220" w:lineRule="exact"/>
        <w:rPr>
          <w:sz w:val="22"/>
          <w:szCs w:val="22"/>
        </w:rPr>
      </w:pPr>
    </w:p>
    <w:p w14:paraId="05869C34" w14:textId="4B1A68E9" w:rsidR="00A41945" w:rsidRPr="00100D3F" w:rsidRDefault="00100D3F" w:rsidP="000D4AA2">
      <w:pPr>
        <w:ind w:left="100" w:right="-201"/>
        <w:rPr>
          <w:sz w:val="24"/>
          <w:szCs w:val="24"/>
          <w:u w:val="thick" w:color="000000"/>
        </w:rPr>
      </w:pPr>
      <w:r w:rsidRPr="00100D3F">
        <w:rPr>
          <w:sz w:val="24"/>
          <w:szCs w:val="24"/>
          <w:u w:val="thick" w:color="000000"/>
        </w:rPr>
        <w:t>Medria Kusuma Dewi Hardhienata, S.Komp., Ph.D</w:t>
      </w:r>
      <w:r w:rsidR="000D4AA2" w:rsidRPr="00100D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C2EFE">
        <w:rPr>
          <w:sz w:val="24"/>
          <w:szCs w:val="24"/>
        </w:rPr>
        <w:t xml:space="preserve">      </w:t>
      </w:r>
      <w:r>
        <w:rPr>
          <w:sz w:val="24"/>
          <w:szCs w:val="24"/>
          <w:u w:val="thick" w:color="000000"/>
        </w:rPr>
        <w:t>Andi Muhammad Alifikri</w:t>
      </w:r>
    </w:p>
    <w:p w14:paraId="1823256D" w14:textId="2FD679FF" w:rsidR="000D4AA2" w:rsidRDefault="000D4AA2" w:rsidP="000D4AA2">
      <w:pPr>
        <w:ind w:left="100" w:right="-201"/>
        <w:rPr>
          <w:sz w:val="24"/>
          <w:szCs w:val="24"/>
        </w:rPr>
      </w:pPr>
      <w:r>
        <w:rPr>
          <w:sz w:val="24"/>
          <w:szCs w:val="24"/>
          <w:u w:val="thick" w:color="000000"/>
        </w:rPr>
        <w:t>NIP.</w:t>
      </w:r>
      <w:r w:rsidR="00100D3F">
        <w:rPr>
          <w:sz w:val="24"/>
          <w:szCs w:val="24"/>
          <w:u w:val="thick" w:color="000000"/>
        </w:rPr>
        <w:t>198608222020122001</w:t>
      </w:r>
      <w:r w:rsidR="00100D3F" w:rsidRPr="00100D3F">
        <w:rPr>
          <w:sz w:val="24"/>
          <w:szCs w:val="24"/>
          <w:u w:color="000000"/>
        </w:rPr>
        <w:t xml:space="preserve">                                          </w:t>
      </w:r>
      <w:r w:rsidR="00FC2EFE">
        <w:rPr>
          <w:sz w:val="24"/>
          <w:szCs w:val="24"/>
          <w:u w:color="000000"/>
        </w:rPr>
        <w:t xml:space="preserve">     </w:t>
      </w:r>
      <w:r w:rsidR="00100D3F">
        <w:rPr>
          <w:sz w:val="24"/>
          <w:szCs w:val="24"/>
          <w:u w:val="thick" w:color="000000"/>
        </w:rPr>
        <w:t>NIM.G64190005</w:t>
      </w:r>
    </w:p>
    <w:sectPr w:rsidR="000D4AA2">
      <w:type w:val="continuous"/>
      <w:pgSz w:w="12240" w:h="15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540"/>
    <w:multiLevelType w:val="multilevel"/>
    <w:tmpl w:val="7F704F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0291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45"/>
    <w:rsid w:val="000B3A60"/>
    <w:rsid w:val="000D4AA2"/>
    <w:rsid w:val="00100D3F"/>
    <w:rsid w:val="001D0479"/>
    <w:rsid w:val="00217592"/>
    <w:rsid w:val="00384A55"/>
    <w:rsid w:val="00403DBD"/>
    <w:rsid w:val="005A7288"/>
    <w:rsid w:val="006170F0"/>
    <w:rsid w:val="0066298D"/>
    <w:rsid w:val="008958BE"/>
    <w:rsid w:val="008F058D"/>
    <w:rsid w:val="00A41945"/>
    <w:rsid w:val="00AA5B9B"/>
    <w:rsid w:val="00B15771"/>
    <w:rsid w:val="00B24143"/>
    <w:rsid w:val="00C116D1"/>
    <w:rsid w:val="00D85DAD"/>
    <w:rsid w:val="00ED0D44"/>
    <w:rsid w:val="00F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F635"/>
  <w15:docId w15:val="{9F8CF470-252E-4001-AD1D-032D047B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2E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b-university.zoom.us/j/91820935158?pwd=UWVtNFZVK3YrRWJZeXBUMVpJelZVQT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kom@ipb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S1</dc:creator>
  <cp:lastModifiedBy>zubair bakri</cp:lastModifiedBy>
  <cp:revision>20</cp:revision>
  <cp:lastPrinted>2022-12-12T08:30:00Z</cp:lastPrinted>
  <dcterms:created xsi:type="dcterms:W3CDTF">2022-04-04T02:24:00Z</dcterms:created>
  <dcterms:modified xsi:type="dcterms:W3CDTF">2022-12-12T08:46:00Z</dcterms:modified>
</cp:coreProperties>
</file>